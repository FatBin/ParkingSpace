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108A5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b/>
          <w:color w:val="353535"/>
          <w:kern w:val="0"/>
          <w:sz w:val="44"/>
          <w:szCs w:val="44"/>
        </w:rPr>
      </w:pPr>
      <w:r w:rsidRPr="00AA7B34">
        <w:rPr>
          <w:rFonts w:asciiTheme="minorEastAsia" w:hAnsiTheme="minorEastAsia" w:cs="AppleSystemUIFont"/>
          <w:b/>
          <w:color w:val="353535"/>
          <w:kern w:val="0"/>
          <w:sz w:val="44"/>
          <w:szCs w:val="44"/>
        </w:rPr>
        <w:t xml:space="preserve">2016/9/25 </w:t>
      </w:r>
      <w:proofErr w:type="spellStart"/>
      <w:r w:rsidRPr="00AA7B34">
        <w:rPr>
          <w:rFonts w:asciiTheme="minorEastAsia" w:hAnsiTheme="minorEastAsia" w:cs=".PingFangSC-Regular" w:hint="eastAsia"/>
          <w:b/>
          <w:color w:val="353535"/>
          <w:kern w:val="0"/>
          <w:sz w:val="44"/>
          <w:szCs w:val="44"/>
        </w:rPr>
        <w:t>星期日</w:t>
      </w:r>
      <w:proofErr w:type="spellEnd"/>
      <w:r w:rsidRPr="00AA7B34">
        <w:rPr>
          <w:rFonts w:asciiTheme="minorEastAsia" w:hAnsiTheme="minorEastAsia" w:cs="AppleSystemUIFont"/>
          <w:b/>
          <w:color w:val="353535"/>
          <w:kern w:val="0"/>
          <w:sz w:val="44"/>
          <w:szCs w:val="44"/>
        </w:rPr>
        <w:t xml:space="preserve"> </w:t>
      </w:r>
      <w:proofErr w:type="spellStart"/>
      <w:r w:rsidRPr="00AA7B34">
        <w:rPr>
          <w:rFonts w:asciiTheme="minorEastAsia" w:hAnsiTheme="minorEastAsia" w:cs=".PingFangSC-Regular" w:hint="eastAsia"/>
          <w:b/>
          <w:color w:val="353535"/>
          <w:kern w:val="0"/>
          <w:sz w:val="44"/>
          <w:szCs w:val="44"/>
        </w:rPr>
        <w:t>第一次会议记录</w:t>
      </w:r>
      <w:proofErr w:type="spellEnd"/>
    </w:p>
    <w:p w14:paraId="2ED561B5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</w:p>
    <w:p w14:paraId="4B122655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提出我们的三个问题并确认</w:t>
      </w:r>
      <w:proofErr w:type="spellEnd"/>
    </w:p>
    <w:p w14:paraId="125572F5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</w:p>
    <w:p w14:paraId="7327DFF1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获取问题</w:t>
      </w:r>
      <w:proofErr w:type="spellEnd"/>
    </w:p>
    <w:p w14:paraId="5BC71091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</w:p>
    <w:p w14:paraId="7ED379CA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AA7B34">
        <w:rPr>
          <w:rFonts w:asciiTheme="minorEastAsia" w:hAnsiTheme="minorEastAsia" w:cs="AppleSystemUIFont"/>
          <w:color w:val="353535"/>
          <w:kern w:val="0"/>
        </w:rPr>
        <w:t xml:space="preserve">1: </w:t>
      </w: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车主找不到空闲的公共停车位，导致停车难</w:t>
      </w:r>
      <w:proofErr w:type="spellEnd"/>
    </w:p>
    <w:p w14:paraId="11F448E6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</w:p>
    <w:p w14:paraId="639D659C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AA7B34">
        <w:rPr>
          <w:rFonts w:asciiTheme="minorEastAsia" w:hAnsiTheme="minorEastAsia" w:cs="AppleSystemUIFont"/>
          <w:color w:val="353535"/>
          <w:kern w:val="0"/>
        </w:rPr>
        <w:t xml:space="preserve">2: </w:t>
      </w: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车</w:t>
      </w:r>
      <w:bookmarkStart w:id="0" w:name="_GoBack"/>
      <w:bookmarkEnd w:id="0"/>
      <w:r w:rsidRPr="00AA7B34">
        <w:rPr>
          <w:rFonts w:asciiTheme="minorEastAsia" w:hAnsiTheme="minorEastAsia" w:cs=".PingFangSC-Regular" w:hint="eastAsia"/>
          <w:color w:val="353535"/>
          <w:kern w:val="0"/>
        </w:rPr>
        <w:t>主无法使用空闲的私人停车位，导致停车难</w:t>
      </w:r>
      <w:proofErr w:type="spellEnd"/>
    </w:p>
    <w:p w14:paraId="28500B82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</w:p>
    <w:p w14:paraId="21D63B0B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AA7B34">
        <w:rPr>
          <w:rFonts w:asciiTheme="minorEastAsia" w:hAnsiTheme="minorEastAsia" w:cs="AppleSystemUIFont"/>
          <w:color w:val="353535"/>
          <w:kern w:val="0"/>
        </w:rPr>
        <w:t xml:space="preserve">3: </w:t>
      </w: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私人停车位主找不到途径来出租停车位，导致停车位出租难</w:t>
      </w:r>
      <w:proofErr w:type="spellEnd"/>
    </w:p>
    <w:p w14:paraId="32A3CD0B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AA7B34">
        <w:rPr>
          <w:rFonts w:asciiTheme="minorEastAsia" w:hAnsiTheme="minorEastAsia" w:cs="AppleSystemUIFont"/>
          <w:color w:val="353535"/>
          <w:kern w:val="0"/>
        </w:rPr>
        <w:t xml:space="preserve">  ​</w:t>
      </w:r>
    </w:p>
    <w:p w14:paraId="50FDF3BD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AA7B34">
        <w:rPr>
          <w:rFonts w:asciiTheme="minorEastAsia" w:hAnsiTheme="minorEastAsia" w:cs="AppleSystemUIFont"/>
          <w:color w:val="353535"/>
          <w:kern w:val="0"/>
        </w:rPr>
        <w:t xml:space="preserve">Q1: </w:t>
      </w: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确认三个问题是否符合甲方要求</w:t>
      </w:r>
      <w:proofErr w:type="spellEnd"/>
    </w:p>
    <w:p w14:paraId="397C8435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AA7B34">
        <w:rPr>
          <w:rFonts w:asciiTheme="minorEastAsia" w:hAnsiTheme="minorEastAsia" w:cs="AppleSystemUIFont"/>
          <w:color w:val="353535"/>
          <w:kern w:val="0"/>
        </w:rPr>
        <w:t xml:space="preserve">A1: </w:t>
      </w:r>
    </w:p>
    <w:p w14:paraId="78E8CA54" w14:textId="77777777" w:rsidR="00AA7B34" w:rsidRPr="00AA7B34" w:rsidRDefault="00AA7B34" w:rsidP="00AA7B34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Theme="minorEastAsia" w:hAnsiTheme="minorEastAsia" w:cs="AppleSystemUIFont"/>
          <w:color w:val="353535"/>
          <w:kern w:val="0"/>
        </w:rPr>
      </w:pP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公共车位的需求不予考虑，只考虑车位所有者的情况</w:t>
      </w:r>
      <w:proofErr w:type="spellEnd"/>
      <w:r w:rsidRPr="00AA7B34">
        <w:rPr>
          <w:rFonts w:asciiTheme="minorEastAsia" w:hAnsiTheme="minorEastAsia" w:cs=".PingFangSC-Regular" w:hint="eastAsia"/>
          <w:color w:val="353535"/>
          <w:kern w:val="0"/>
        </w:rPr>
        <w:t>（</w:t>
      </w: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包括物业对公共车位的所有</w:t>
      </w:r>
      <w:proofErr w:type="spellEnd"/>
      <w:r w:rsidRPr="00AA7B34">
        <w:rPr>
          <w:rFonts w:asciiTheme="minorEastAsia" w:hAnsiTheme="minorEastAsia" w:cs=".PingFangSC-Regular" w:hint="eastAsia"/>
          <w:color w:val="353535"/>
          <w:kern w:val="0"/>
        </w:rPr>
        <w:t>）</w:t>
      </w:r>
    </w:p>
    <w:p w14:paraId="15A6F9FF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</w:p>
    <w:p w14:paraId="41D15A51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AA7B34">
        <w:rPr>
          <w:rFonts w:asciiTheme="minorEastAsia" w:hAnsiTheme="minorEastAsia" w:cs="AppleSystemUIFont"/>
          <w:color w:val="353535"/>
          <w:kern w:val="0"/>
        </w:rPr>
        <w:t xml:space="preserve">Q2: </w:t>
      </w: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除了上面的问题，还有没有未发现的问题</w:t>
      </w:r>
      <w:proofErr w:type="spellEnd"/>
    </w:p>
    <w:p w14:paraId="1782B57D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AA7B34">
        <w:rPr>
          <w:rFonts w:asciiTheme="minorEastAsia" w:hAnsiTheme="minorEastAsia" w:cs="AppleSystemUIFont"/>
          <w:color w:val="353535"/>
          <w:kern w:val="0"/>
        </w:rPr>
        <w:t>A2:</w:t>
      </w:r>
    </w:p>
    <w:p w14:paraId="0C792AA5" w14:textId="77777777" w:rsidR="00AA7B34" w:rsidRPr="00AA7B34" w:rsidRDefault="00AA7B34" w:rsidP="00AA7B34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Theme="minorEastAsia" w:hAnsiTheme="minorEastAsia" w:cs="AppleSystemUIFont"/>
          <w:color w:val="353535"/>
          <w:kern w:val="0"/>
        </w:rPr>
      </w:pP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系统需要解决租用者和出租者的信誉问题</w:t>
      </w:r>
      <w:proofErr w:type="spellEnd"/>
    </w:p>
    <w:p w14:paraId="1F65B231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</w:p>
    <w:p w14:paraId="1B71C8C3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AA7B34">
        <w:rPr>
          <w:rFonts w:asciiTheme="minorEastAsia" w:hAnsiTheme="minorEastAsia" w:cs="AppleSystemUIFont"/>
          <w:color w:val="353535"/>
          <w:kern w:val="0"/>
        </w:rPr>
        <w:t>Q3</w:t>
      </w:r>
      <w:r w:rsidRPr="00AA7B34">
        <w:rPr>
          <w:rFonts w:asciiTheme="minorEastAsia" w:hAnsiTheme="minorEastAsia" w:cs=".PingFangSC-Regular" w:hint="eastAsia"/>
          <w:color w:val="353535"/>
          <w:kern w:val="0"/>
        </w:rPr>
        <w:t>：系统还要满足什么特殊的要求</w:t>
      </w:r>
    </w:p>
    <w:p w14:paraId="772F94D6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AA7B34">
        <w:rPr>
          <w:rFonts w:asciiTheme="minorEastAsia" w:hAnsiTheme="minorEastAsia" w:cs="AppleSystemUIFont"/>
          <w:color w:val="353535"/>
          <w:kern w:val="0"/>
        </w:rPr>
        <w:t xml:space="preserve">A3: </w:t>
      </w:r>
    </w:p>
    <w:p w14:paraId="776DD830" w14:textId="77777777" w:rsidR="00AA7B34" w:rsidRPr="00AA7B34" w:rsidRDefault="00AA7B34" w:rsidP="00AA7B34">
      <w:pPr>
        <w:widowControl/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Theme="minorEastAsia" w:hAnsiTheme="minorEastAsia" w:cs="AppleSystemUIFont"/>
          <w:color w:val="353535"/>
          <w:kern w:val="0"/>
        </w:rPr>
      </w:pP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资金支付问题</w:t>
      </w:r>
      <w:proofErr w:type="spellEnd"/>
      <w:r w:rsidRPr="00AA7B34">
        <w:rPr>
          <w:rFonts w:asciiTheme="minorEastAsia" w:hAnsiTheme="minorEastAsia" w:cs=".PingFangSC-Regular" w:hint="eastAsia"/>
          <w:color w:val="353535"/>
          <w:kern w:val="0"/>
        </w:rPr>
        <w:t>（</w:t>
      </w: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参考淘宝</w:t>
      </w:r>
      <w:proofErr w:type="spellEnd"/>
      <w:r w:rsidRPr="00AA7B34">
        <w:rPr>
          <w:rFonts w:asciiTheme="minorEastAsia" w:hAnsiTheme="minorEastAsia" w:cs=".PingFangSC-Regular" w:hint="eastAsia"/>
          <w:color w:val="353535"/>
          <w:kern w:val="0"/>
        </w:rPr>
        <w:t>）</w:t>
      </w:r>
    </w:p>
    <w:p w14:paraId="4C0BB2C8" w14:textId="77777777" w:rsidR="00AA7B34" w:rsidRPr="00AA7B34" w:rsidRDefault="00AA7B34" w:rsidP="00AA7B34">
      <w:pPr>
        <w:widowControl/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Theme="minorEastAsia" w:hAnsiTheme="minorEastAsia" w:cs="AppleSystemUIFont"/>
          <w:color w:val="353535"/>
          <w:kern w:val="0"/>
        </w:rPr>
      </w:pP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如何寻找车位问题</w:t>
      </w:r>
      <w:proofErr w:type="spellEnd"/>
      <w:r w:rsidRPr="00AA7B34">
        <w:rPr>
          <w:rFonts w:asciiTheme="minorEastAsia" w:hAnsiTheme="minorEastAsia" w:cs=".PingFangSC-Regular" w:hint="eastAsia"/>
          <w:color w:val="353535"/>
          <w:kern w:val="0"/>
        </w:rPr>
        <w:t>（</w:t>
      </w: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只查找附近的车位</w:t>
      </w:r>
      <w:proofErr w:type="spellEnd"/>
      <w:r w:rsidRPr="00AA7B34">
        <w:rPr>
          <w:rFonts w:asciiTheme="minorEastAsia" w:hAnsiTheme="minorEastAsia" w:cs=".PingFangSC-Regular" w:hint="eastAsia"/>
          <w:color w:val="353535"/>
          <w:kern w:val="0"/>
        </w:rPr>
        <w:t>）</w:t>
      </w:r>
    </w:p>
    <w:p w14:paraId="77D67A8B" w14:textId="77777777" w:rsidR="00AA7B34" w:rsidRPr="00AA7B34" w:rsidRDefault="00AA7B34" w:rsidP="00AA7B34">
      <w:pPr>
        <w:widowControl/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Theme="minorEastAsia" w:hAnsiTheme="minorEastAsia" w:cs="AppleSystemUIFont"/>
          <w:color w:val="353535"/>
          <w:kern w:val="0"/>
        </w:rPr>
      </w:pP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提供交换车位的联系途径</w:t>
      </w:r>
      <w:proofErr w:type="spellEnd"/>
    </w:p>
    <w:p w14:paraId="7A28292B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</w:p>
    <w:p w14:paraId="71C04E6E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明确问题</w:t>
      </w:r>
      <w:proofErr w:type="spellEnd"/>
    </w:p>
    <w:p w14:paraId="798DBCE1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</w:p>
    <w:p w14:paraId="4D940BBC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AA7B34">
        <w:rPr>
          <w:rFonts w:asciiTheme="minorEastAsia" w:hAnsiTheme="minorEastAsia" w:cs="AppleSystemUIFont"/>
          <w:color w:val="353535"/>
          <w:kern w:val="0"/>
        </w:rPr>
        <w:t xml:space="preserve">Q4: </w:t>
      </w: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结合现实的情况，是否需要将物业纳入系统使用用户</w:t>
      </w:r>
      <w:proofErr w:type="spellEnd"/>
    </w:p>
    <w:p w14:paraId="4392F8D9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AA7B34">
        <w:rPr>
          <w:rFonts w:asciiTheme="minorEastAsia" w:hAnsiTheme="minorEastAsia" w:cs="AppleSystemUIFont"/>
          <w:color w:val="353535"/>
          <w:kern w:val="0"/>
        </w:rPr>
        <w:t xml:space="preserve">A4: </w:t>
      </w: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需要将物业纳入系统范围，相关功能需求如下</w:t>
      </w:r>
      <w:proofErr w:type="spellEnd"/>
      <w:r w:rsidRPr="00AA7B34">
        <w:rPr>
          <w:rFonts w:asciiTheme="minorEastAsia" w:hAnsiTheme="minorEastAsia" w:cs=".PingFangSC-Regular" w:hint="eastAsia"/>
          <w:color w:val="353535"/>
          <w:kern w:val="0"/>
        </w:rPr>
        <w:t>：</w:t>
      </w:r>
    </w:p>
    <w:p w14:paraId="78617698" w14:textId="77777777" w:rsidR="00AA7B34" w:rsidRPr="00AA7B34" w:rsidRDefault="00AA7B34" w:rsidP="00AA7B34">
      <w:pPr>
        <w:widowControl/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Theme="minorEastAsia" w:hAnsiTheme="minorEastAsia" w:cs="AppleSystemUIFont"/>
          <w:color w:val="353535"/>
          <w:kern w:val="0"/>
        </w:rPr>
      </w:pP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管辖的非私人车位可以由物业发布</w:t>
      </w:r>
      <w:proofErr w:type="spellEnd"/>
    </w:p>
    <w:p w14:paraId="4E0F9649" w14:textId="77777777" w:rsidR="00AA7B34" w:rsidRPr="00AA7B34" w:rsidRDefault="00AA7B34" w:rsidP="00AA7B34">
      <w:pPr>
        <w:widowControl/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Theme="minorEastAsia" w:hAnsiTheme="minorEastAsia" w:cs="AppleSystemUIFont"/>
          <w:color w:val="353535"/>
          <w:kern w:val="0"/>
        </w:rPr>
      </w:pP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物业授权过的私人车位才能出租</w:t>
      </w:r>
      <w:proofErr w:type="spellEnd"/>
    </w:p>
    <w:p w14:paraId="47054C1B" w14:textId="77777777" w:rsidR="00AA7B34" w:rsidRPr="00AA7B34" w:rsidRDefault="00AA7B34" w:rsidP="00AA7B34">
      <w:pPr>
        <w:widowControl/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Theme="minorEastAsia" w:hAnsiTheme="minorEastAsia" w:cs="AppleSystemUIFont"/>
          <w:color w:val="353535"/>
          <w:kern w:val="0"/>
        </w:rPr>
      </w:pP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物业可以获取到租用者的相关信息</w:t>
      </w:r>
      <w:proofErr w:type="spellEnd"/>
    </w:p>
    <w:p w14:paraId="31457CA1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AA7B34">
        <w:rPr>
          <w:rFonts w:asciiTheme="minorEastAsia" w:hAnsiTheme="minorEastAsia" w:cs=".PingFangSC-Regular" w:hint="eastAsia"/>
          <w:color w:val="353535"/>
          <w:kern w:val="0"/>
        </w:rPr>
        <w:t>（</w:t>
      </w: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约束条件：我的车进去之后被损伤了怎么办</w:t>
      </w:r>
      <w:proofErr w:type="spellEnd"/>
      <w:r w:rsidRPr="00AA7B34">
        <w:rPr>
          <w:rFonts w:asciiTheme="minorEastAsia" w:hAnsiTheme="minorEastAsia" w:cs=".PingFangSC-Regular" w:hint="eastAsia"/>
          <w:color w:val="353535"/>
          <w:kern w:val="0"/>
        </w:rPr>
        <w:t>）</w:t>
      </w:r>
      <w:proofErr w:type="spellStart"/>
      <w:r w:rsidRPr="00AA7B34">
        <w:rPr>
          <w:rFonts w:asciiTheme="minorEastAsia" w:hAnsiTheme="minorEastAsia" w:cs=".PingFangSC-Regular" w:hint="eastAsia"/>
          <w:color w:val="353535"/>
          <w:kern w:val="0"/>
        </w:rPr>
        <w:t>但是被否定</w:t>
      </w:r>
      <w:proofErr w:type="spellEnd"/>
    </w:p>
    <w:p w14:paraId="51CAF7A4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</w:p>
    <w:p w14:paraId="728B2F88" w14:textId="77777777" w:rsidR="00AA7B34" w:rsidRPr="00AA7B34" w:rsidRDefault="00AA7B34" w:rsidP="00AA7B3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AA7B34">
        <w:rPr>
          <w:rFonts w:asciiTheme="minorEastAsia" w:hAnsiTheme="minorEastAsia" w:cs="AppleSystemUIFont"/>
          <w:color w:val="353535"/>
          <w:kern w:val="0"/>
        </w:rPr>
        <w:t>Q</w:t>
      </w:r>
      <w:proofErr w:type="gramStart"/>
      <w:r w:rsidRPr="00AA7B34">
        <w:rPr>
          <w:rFonts w:asciiTheme="minorEastAsia" w:hAnsiTheme="minorEastAsia" w:cs="AppleSystemUIFont"/>
          <w:color w:val="353535"/>
          <w:kern w:val="0"/>
        </w:rPr>
        <w:t>5:</w:t>
      </w:r>
      <w:r w:rsidRPr="00AA7B34">
        <w:rPr>
          <w:rFonts w:asciiTheme="minorEastAsia" w:hAnsiTheme="minorEastAsia" w:cs=".PingFangSC-Regular" w:hint="eastAsia"/>
          <w:color w:val="353535"/>
          <w:kern w:val="0"/>
        </w:rPr>
        <w:t>信誉问题如何体现</w:t>
      </w:r>
      <w:proofErr w:type="gramEnd"/>
      <w:r w:rsidRPr="00AA7B34">
        <w:rPr>
          <w:rFonts w:asciiTheme="minorEastAsia" w:hAnsiTheme="minorEastAsia" w:cs=".PingFangSC-Regular" w:hint="eastAsia"/>
          <w:color w:val="353535"/>
          <w:kern w:val="0"/>
        </w:rPr>
        <w:t>：</w:t>
      </w:r>
    </w:p>
    <w:p w14:paraId="60AB7641" w14:textId="77777777" w:rsidR="00A14B96" w:rsidRPr="00AA7B34" w:rsidRDefault="00AA7B34" w:rsidP="00AA7B34">
      <w:pPr>
        <w:rPr>
          <w:rFonts w:asciiTheme="minorEastAsia" w:hAnsiTheme="minorEastAsia"/>
        </w:rPr>
      </w:pPr>
      <w:r w:rsidRPr="00AA7B34">
        <w:rPr>
          <w:rFonts w:asciiTheme="minorEastAsia" w:hAnsiTheme="minorEastAsia" w:cs="AppleSystemUIFont"/>
          <w:color w:val="353535"/>
          <w:kern w:val="0"/>
        </w:rPr>
        <w:t>A</w:t>
      </w:r>
      <w:proofErr w:type="gramStart"/>
      <w:r w:rsidRPr="00AA7B34">
        <w:rPr>
          <w:rFonts w:asciiTheme="minorEastAsia" w:hAnsiTheme="minorEastAsia" w:cs="AppleSystemUIFont"/>
          <w:color w:val="353535"/>
          <w:kern w:val="0"/>
        </w:rPr>
        <w:t>5:</w:t>
      </w:r>
      <w:r w:rsidRPr="00AA7B34">
        <w:rPr>
          <w:rFonts w:asciiTheme="minorEastAsia" w:hAnsiTheme="minorEastAsia" w:cs=".PingFangSC-Regular" w:hint="eastAsia"/>
          <w:color w:val="353535"/>
          <w:kern w:val="0"/>
        </w:rPr>
        <w:t>使用者可以查看出租方</w:t>
      </w:r>
      <w:proofErr w:type="gramEnd"/>
      <w:r w:rsidRPr="00AA7B34">
        <w:rPr>
          <w:rFonts w:asciiTheme="minorEastAsia" w:hAnsiTheme="minorEastAsia" w:cs=".PingFangSC-Regular" w:hint="eastAsia"/>
          <w:color w:val="353535"/>
          <w:kern w:val="0"/>
        </w:rPr>
        <w:t>／租用方评论、租赁记录、评价</w:t>
      </w:r>
    </w:p>
    <w:sectPr w:rsidR="00A14B96" w:rsidRPr="00AA7B34" w:rsidSect="00A06A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34"/>
    <w:rsid w:val="00A06AED"/>
    <w:rsid w:val="00A14B96"/>
    <w:rsid w:val="00AA7B34"/>
    <w:rsid w:val="00EE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A42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Macintosh Word</Application>
  <DocSecurity>0</DocSecurity>
  <Lines>3</Lines>
  <Paragraphs>1</Paragraphs>
  <ScaleCrop>false</ScaleCrop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Que</dc:creator>
  <cp:keywords/>
  <dc:description/>
  <cp:lastModifiedBy>Mario Que</cp:lastModifiedBy>
  <cp:revision>1</cp:revision>
  <dcterms:created xsi:type="dcterms:W3CDTF">2016-09-25T14:09:00Z</dcterms:created>
  <dcterms:modified xsi:type="dcterms:W3CDTF">2016-09-25T14:10:00Z</dcterms:modified>
</cp:coreProperties>
</file>